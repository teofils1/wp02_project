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E4108" w14:textId="0E4AFA33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58D0B8F1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32ED1539" w:rsidR="005D6B1A" w:rsidRDefault="005D6B1A">
      <w:pPr>
        <w:spacing w:line="200" w:lineRule="exact"/>
      </w:pPr>
    </w:p>
    <w:p w14:paraId="351FF2AC" w14:textId="77777777" w:rsidR="005D6B1A" w:rsidRDefault="005D6B1A">
      <w:pPr>
        <w:spacing w:line="200" w:lineRule="exact"/>
      </w:pPr>
    </w:p>
    <w:p w14:paraId="25AD7E09" w14:textId="42B11531" w:rsidR="005D6B1A" w:rsidRDefault="005D6B1A">
      <w:pPr>
        <w:spacing w:line="200" w:lineRule="exact"/>
      </w:pPr>
    </w:p>
    <w:p w14:paraId="0BC8F90A" w14:textId="43ABA5D3" w:rsidR="005D6B1A" w:rsidRDefault="00EE1429" w:rsidP="00EE1429">
      <w:pPr>
        <w:tabs>
          <w:tab w:val="left" w:pos="12024"/>
        </w:tabs>
        <w:spacing w:line="200" w:lineRule="exact"/>
      </w:pPr>
      <w:r>
        <w:tab/>
      </w:r>
    </w:p>
    <w:p w14:paraId="380698F9" w14:textId="481191CC" w:rsidR="005D6B1A" w:rsidRDefault="005D6B1A">
      <w:pPr>
        <w:spacing w:line="200" w:lineRule="exact"/>
      </w:pPr>
    </w:p>
    <w:p w14:paraId="702765F7" w14:textId="0BCA0762" w:rsidR="005D6B1A" w:rsidRDefault="00EE1429">
      <w:pPr>
        <w:spacing w:line="200" w:lineRule="exact"/>
      </w:pPr>
      <w:r w:rsidRPr="00922D77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E84FFB9" wp14:editId="296C2E2A">
                <wp:simplePos x="0" y="0"/>
                <wp:positionH relativeFrom="page">
                  <wp:posOffset>8077200</wp:posOffset>
                </wp:positionH>
                <wp:positionV relativeFrom="paragraph">
                  <wp:posOffset>13970</wp:posOffset>
                </wp:positionV>
                <wp:extent cx="8031480" cy="3078480"/>
                <wp:effectExtent l="0" t="0" r="26670" b="26670"/>
                <wp:wrapSquare wrapText="bothSides"/>
                <wp:docPr id="1952074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148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0B5A1" w14:textId="77777777" w:rsidR="00EE1429" w:rsidRPr="00EE1429" w:rsidRDefault="00EE1429" w:rsidP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E1429">
                              <w:rPr>
                                <w:sz w:val="44"/>
                                <w:szCs w:val="44"/>
                              </w:rPr>
                              <w:t>Alex is a passionate Pokémon card collector who has recently started participating in online auctions. He’s tech-savvy, enjoys using new platforms, and frequently buys, sells, and trades cards. He’s also active in Pokémon forums and Discord groups.</w:t>
                            </w:r>
                          </w:p>
                          <w:p w14:paraId="34ED0A7D" w14:textId="77777777" w:rsidR="00EE1429" w:rsidRPr="00EE1429" w:rsidRDefault="00EE1429" w:rsidP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7DD47C6" w14:textId="24320174" w:rsidR="00EE1429" w:rsidRPr="00922D77" w:rsidRDefault="00EE1429" w:rsidP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4F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6pt;margin-top:1.1pt;width:632.4pt;height:242.4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" strokecolor="white [3212]">
                <v:textbox>
                  <w:txbxContent>
                    <w:p w14:paraId="6370B5A1" w14:textId="77777777" w:rsidR="00EE1429" w:rsidRPr="00EE1429" w:rsidRDefault="00EE1429" w:rsidP="00EE1429">
                      <w:pPr>
                        <w:rPr>
                          <w:sz w:val="44"/>
                          <w:szCs w:val="44"/>
                        </w:rPr>
                      </w:pPr>
                      <w:r w:rsidRPr="00EE1429">
                        <w:rPr>
                          <w:sz w:val="44"/>
                          <w:szCs w:val="44"/>
                        </w:rPr>
                        <w:t>Alex is a passionate Pokémon card collector who has recently started participating in online auctions. He’s tech-savvy, enjoys using new platforms, and frequently buys, sells, and trades cards. He’s also active in Pokémon forums and Discord groups.</w:t>
                      </w:r>
                    </w:p>
                    <w:p w14:paraId="34ED0A7D" w14:textId="77777777" w:rsidR="00EE1429" w:rsidRPr="00EE1429" w:rsidRDefault="00EE1429" w:rsidP="00EE1429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7DD47C6" w14:textId="24320174" w:rsidR="00EE1429" w:rsidRPr="00922D77" w:rsidRDefault="00EE1429" w:rsidP="00EE142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27FA8F2" w14:textId="77777777" w:rsidR="005D6B1A" w:rsidRDefault="005D6B1A">
      <w:pPr>
        <w:spacing w:line="200" w:lineRule="exact"/>
      </w:pPr>
    </w:p>
    <w:p w14:paraId="66811B43" w14:textId="29364AE6" w:rsidR="005D6B1A" w:rsidRDefault="005D6B1A">
      <w:pPr>
        <w:spacing w:line="200" w:lineRule="exact"/>
      </w:pPr>
    </w:p>
    <w:p w14:paraId="01FFC0E5" w14:textId="71C1E4BC" w:rsidR="005D6B1A" w:rsidRDefault="005D6B1A">
      <w:pPr>
        <w:spacing w:line="200" w:lineRule="exact"/>
      </w:pPr>
    </w:p>
    <w:p w14:paraId="4B97C5B7" w14:textId="77777777" w:rsidR="005D6B1A" w:rsidRDefault="005D6B1A">
      <w:pPr>
        <w:spacing w:line="200" w:lineRule="exact"/>
      </w:pPr>
    </w:p>
    <w:p w14:paraId="1888E3FD" w14:textId="3E1C6946" w:rsidR="005D6B1A" w:rsidRDefault="005D6B1A">
      <w:pPr>
        <w:spacing w:line="200" w:lineRule="exact"/>
      </w:pPr>
    </w:p>
    <w:p w14:paraId="569F179B" w14:textId="175511E2" w:rsidR="005D6B1A" w:rsidRDefault="005D6B1A">
      <w:pPr>
        <w:spacing w:line="200" w:lineRule="exact"/>
      </w:pPr>
    </w:p>
    <w:p w14:paraId="30598614" w14:textId="762BAAB0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4F343635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43C0052E" w:rsidR="005D6B1A" w:rsidRDefault="005D6B1A">
      <w:pPr>
        <w:spacing w:line="200" w:lineRule="exact"/>
      </w:pPr>
    </w:p>
    <w:p w14:paraId="4480469F" w14:textId="773AE591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641FDDA1" w:rsidR="005D6B1A" w:rsidRDefault="005D6B1A">
      <w:pPr>
        <w:spacing w:line="200" w:lineRule="exact"/>
      </w:pPr>
    </w:p>
    <w:p w14:paraId="1D07AD84" w14:textId="20C5EEFD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0BF84A68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429BE11A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5D79012D" w:rsidR="005D6B1A" w:rsidRDefault="005D6B1A">
      <w:pPr>
        <w:spacing w:line="200" w:lineRule="exact"/>
      </w:pPr>
    </w:p>
    <w:p w14:paraId="5EC8A722" w14:textId="2985EBF4" w:rsidR="005D6B1A" w:rsidRDefault="00EE1429">
      <w:pPr>
        <w:spacing w:line="200" w:lineRule="exact"/>
      </w:pPr>
      <w:r w:rsidRPr="00922D77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04FD539" wp14:editId="04FD65EB">
                <wp:simplePos x="0" y="0"/>
                <wp:positionH relativeFrom="page">
                  <wp:posOffset>8083550</wp:posOffset>
                </wp:positionH>
                <wp:positionV relativeFrom="paragraph">
                  <wp:posOffset>64770</wp:posOffset>
                </wp:positionV>
                <wp:extent cx="8031480" cy="2042160"/>
                <wp:effectExtent l="0" t="0" r="26670" b="15240"/>
                <wp:wrapSquare wrapText="bothSides"/>
                <wp:docPr id="1749720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148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79F5" w14:textId="41748F2A" w:rsidR="00EE1429" w:rsidRPr="00EE1429" w:rsidRDefault="00EE1429" w:rsidP="00EE14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EE1429">
                              <w:rPr>
                                <w:sz w:val="44"/>
                                <w:szCs w:val="44"/>
                              </w:rPr>
                              <w:t>Easy way to track live auctions.</w:t>
                            </w:r>
                          </w:p>
                          <w:p w14:paraId="17777AC2" w14:textId="77777777" w:rsidR="00EE1429" w:rsidRPr="00EE1429" w:rsidRDefault="00EE1429" w:rsidP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DAD1448" w14:textId="6BB647B4" w:rsidR="00EE1429" w:rsidRPr="00EE1429" w:rsidRDefault="00EE1429" w:rsidP="00EE14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EE1429">
                              <w:rPr>
                                <w:sz w:val="44"/>
                                <w:szCs w:val="44"/>
                              </w:rPr>
                              <w:t>Bidding system that updates in real time.</w:t>
                            </w:r>
                          </w:p>
                          <w:p w14:paraId="53EFE3A6" w14:textId="77777777" w:rsidR="00EE1429" w:rsidRPr="00EE1429" w:rsidRDefault="00EE1429" w:rsidP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4FD3ACF" w14:textId="6D8F16FF" w:rsidR="00EE1429" w:rsidRPr="00EE1429" w:rsidRDefault="00EE1429" w:rsidP="00EE14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EE1429">
                              <w:rPr>
                                <w:sz w:val="44"/>
                                <w:szCs w:val="44"/>
                              </w:rPr>
                              <w:t>Ability to sell or upload cards with clear pricing tools.</w:t>
                            </w:r>
                          </w:p>
                          <w:p w14:paraId="4C290DC0" w14:textId="13EED9DD" w:rsidR="00EE1429" w:rsidRPr="00922D77" w:rsidRDefault="00EE1429" w:rsidP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D539" id="_x0000_s1027" type="#_x0000_t202" style="position:absolute;margin-left:636.5pt;margin-top:5.1pt;width:632.4pt;height:160.8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" strokecolor="white [3212]">
                <v:textbox>
                  <w:txbxContent>
                    <w:p w14:paraId="287479F5" w14:textId="41748F2A" w:rsidR="00EE1429" w:rsidRPr="00EE1429" w:rsidRDefault="00EE1429" w:rsidP="00EE14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 w:rsidRPr="00EE1429">
                        <w:rPr>
                          <w:sz w:val="44"/>
                          <w:szCs w:val="44"/>
                        </w:rPr>
                        <w:t>Easy way to track live auctions.</w:t>
                      </w:r>
                    </w:p>
                    <w:p w14:paraId="17777AC2" w14:textId="77777777" w:rsidR="00EE1429" w:rsidRPr="00EE1429" w:rsidRDefault="00EE1429" w:rsidP="00EE1429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DAD1448" w14:textId="6BB647B4" w:rsidR="00EE1429" w:rsidRPr="00EE1429" w:rsidRDefault="00EE1429" w:rsidP="00EE14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 w:rsidRPr="00EE1429">
                        <w:rPr>
                          <w:sz w:val="44"/>
                          <w:szCs w:val="44"/>
                        </w:rPr>
                        <w:t>Bidding system that updates in real time.</w:t>
                      </w:r>
                    </w:p>
                    <w:p w14:paraId="53EFE3A6" w14:textId="77777777" w:rsidR="00EE1429" w:rsidRPr="00EE1429" w:rsidRDefault="00EE1429" w:rsidP="00EE1429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4FD3ACF" w14:textId="6D8F16FF" w:rsidR="00EE1429" w:rsidRPr="00EE1429" w:rsidRDefault="00EE1429" w:rsidP="00EE14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 w:rsidRPr="00EE1429">
                        <w:rPr>
                          <w:sz w:val="44"/>
                          <w:szCs w:val="44"/>
                        </w:rPr>
                        <w:t>Ability to sell or upload cards with clear pricing tools.</w:t>
                      </w:r>
                    </w:p>
                    <w:p w14:paraId="4C290DC0" w14:textId="13EED9DD" w:rsidR="00EE1429" w:rsidRPr="00922D77" w:rsidRDefault="00EE1429" w:rsidP="00EE142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C0A3EF" w14:textId="77777777" w:rsidR="005D6B1A" w:rsidRDefault="005D6B1A">
      <w:pPr>
        <w:spacing w:line="200" w:lineRule="exact"/>
      </w:pPr>
    </w:p>
    <w:p w14:paraId="435DE6D5" w14:textId="471EE576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02939139" w:rsidR="005D6B1A" w:rsidRDefault="00000000" w:rsidP="00922D77">
      <w:pPr>
        <w:tabs>
          <w:tab w:val="left" w:pos="2592"/>
        </w:tabs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922D77">
        <w:rPr>
          <w:sz w:val="42"/>
          <w:szCs w:val="42"/>
        </w:rPr>
        <w:tab/>
        <w:t>2</w:t>
      </w:r>
      <w:r w:rsidR="00EE1429">
        <w:rPr>
          <w:sz w:val="42"/>
          <w:szCs w:val="42"/>
        </w:rPr>
        <w:t>4</w:t>
      </w:r>
    </w:p>
    <w:p w14:paraId="59FF11E9" w14:textId="6D03BE5D" w:rsidR="005D6B1A" w:rsidRDefault="005D6B1A">
      <w:pPr>
        <w:spacing w:line="200" w:lineRule="exact"/>
      </w:pPr>
    </w:p>
    <w:p w14:paraId="295EFD06" w14:textId="0B756BCF" w:rsidR="005D6B1A" w:rsidRDefault="005D6B1A">
      <w:pPr>
        <w:spacing w:line="200" w:lineRule="exact"/>
      </w:pPr>
    </w:p>
    <w:p w14:paraId="3C1D9FCE" w14:textId="21E70BD0" w:rsidR="005D6B1A" w:rsidRDefault="00000000" w:rsidP="00922D77">
      <w:pPr>
        <w:tabs>
          <w:tab w:val="left" w:pos="3600"/>
        </w:tabs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922D77">
        <w:rPr>
          <w:sz w:val="42"/>
          <w:szCs w:val="42"/>
        </w:rPr>
        <w:tab/>
      </w:r>
      <w:r w:rsidR="00EE1429">
        <w:rPr>
          <w:sz w:val="42"/>
          <w:szCs w:val="42"/>
        </w:rPr>
        <w:t>M</w:t>
      </w:r>
      <w:r w:rsidR="00922D77">
        <w:rPr>
          <w:sz w:val="42"/>
          <w:szCs w:val="42"/>
        </w:rPr>
        <w:t>ale</w: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77777777" w:rsidR="005D6B1A" w:rsidRDefault="005D6B1A">
      <w:pPr>
        <w:spacing w:line="200" w:lineRule="exact"/>
      </w:pPr>
    </w:p>
    <w:p w14:paraId="2441E7C2" w14:textId="77777777" w:rsidR="005D6B1A" w:rsidRDefault="005D6B1A">
      <w:pPr>
        <w:spacing w:line="200" w:lineRule="exact"/>
      </w:pPr>
    </w:p>
    <w:p w14:paraId="3B9F3298" w14:textId="5761D614" w:rsidR="00EE1429" w:rsidRPr="00EE1429" w:rsidRDefault="00000000" w:rsidP="00EE1429">
      <w:pPr>
        <w:rPr>
          <w:sz w:val="44"/>
          <w:szCs w:val="44"/>
        </w:rPr>
      </w:pPr>
      <w:r>
        <w:pict w14:anchorId="0D97E341">
          <v:group id="_x0000_s1147" style="position:absolute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  <w:r w:rsidR="00922D77">
        <w:rPr>
          <w:sz w:val="42"/>
          <w:szCs w:val="42"/>
        </w:rPr>
        <w:tab/>
      </w:r>
      <w:r w:rsidR="00EE1429">
        <w:rPr>
          <w:sz w:val="42"/>
          <w:szCs w:val="42"/>
        </w:rPr>
        <w:tab/>
      </w:r>
      <w:r w:rsidR="00EE1429">
        <w:rPr>
          <w:sz w:val="42"/>
          <w:szCs w:val="42"/>
        </w:rPr>
        <w:tab/>
      </w:r>
      <w:r w:rsidR="00EE1429">
        <w:rPr>
          <w:sz w:val="42"/>
          <w:szCs w:val="42"/>
        </w:rPr>
        <w:tab/>
      </w:r>
      <w:r w:rsidR="00EE1429">
        <w:rPr>
          <w:sz w:val="42"/>
          <w:szCs w:val="42"/>
        </w:rPr>
        <w:tab/>
      </w:r>
      <w:r w:rsidR="00EE1429" w:rsidRPr="00EE1429">
        <w:rPr>
          <w:sz w:val="44"/>
          <w:szCs w:val="44"/>
        </w:rPr>
        <w:t>University Studen</w:t>
      </w:r>
      <w:r w:rsidR="00EE1429">
        <w:rPr>
          <w:sz w:val="44"/>
          <w:szCs w:val="44"/>
        </w:rPr>
        <w:t>t</w:t>
      </w:r>
    </w:p>
    <w:p w14:paraId="2A34F525" w14:textId="5AA46AD7" w:rsidR="005D6B1A" w:rsidRDefault="00EE1429" w:rsidP="00EE1429">
      <w:pPr>
        <w:tabs>
          <w:tab w:val="left" w:pos="4104"/>
        </w:tabs>
        <w:spacing w:before="92" w:line="380" w:lineRule="exact"/>
        <w:ind w:left="113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CAD46BC" w14:textId="1ECEFAFD" w:rsidR="005D6B1A" w:rsidRDefault="00922D77">
      <w:pPr>
        <w:spacing w:line="200" w:lineRule="exact"/>
      </w:pPr>
      <w:r w:rsidRPr="00922D77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3D7EDB2" wp14:editId="0693071D">
                <wp:simplePos x="0" y="0"/>
                <wp:positionH relativeFrom="column">
                  <wp:posOffset>2283460</wp:posOffset>
                </wp:positionH>
                <wp:positionV relativeFrom="paragraph">
                  <wp:posOffset>205740</wp:posOffset>
                </wp:positionV>
                <wp:extent cx="2331720" cy="6248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2B10" w14:textId="0B8DDB38" w:rsidR="00922D77" w:rsidRPr="00922D77" w:rsidRDefault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EDB2" id="_x0000_s1028" type="#_x0000_t202" style="position:absolute;margin-left:179.8pt;margin-top:16.2pt;width:183.6pt;height:49.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" strokecolor="white [3212]">
                <v:textbox>
                  <w:txbxContent>
                    <w:p w14:paraId="1BC72B10" w14:textId="0B8DDB38" w:rsidR="00922D77" w:rsidRPr="00922D77" w:rsidRDefault="00EE142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7E61E528" w:rsidR="005D6B1A" w:rsidRDefault="00922D77">
      <w:pPr>
        <w:spacing w:before="92"/>
        <w:ind w:left="113" w:right="-82"/>
        <w:rPr>
          <w:sz w:val="42"/>
          <w:szCs w:val="42"/>
        </w:rPr>
      </w:pPr>
      <w:r>
        <w:pict w14:anchorId="1C68AB20">
          <v:group id="_x0000_s1026" style="position:absolute;left:0;text-align:left;margin-left:83.3pt;margin-top:13.8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  <w:r w:rsidR="00000000"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 w:rsidR="00000000"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 w:rsidR="00000000"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 w:rsidR="00000000"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 w:rsidR="00000000"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 w:rsidR="00000000"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 w:rsidR="00000000"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 w:rsidR="00000000"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</w:p>
    <w:p w14:paraId="0E5095A5" w14:textId="46485BFC" w:rsidR="005D6B1A" w:rsidRDefault="00EE1429">
      <w:pPr>
        <w:spacing w:before="7" w:line="180" w:lineRule="exact"/>
        <w:rPr>
          <w:sz w:val="18"/>
          <w:szCs w:val="18"/>
        </w:rPr>
      </w:pPr>
      <w:r w:rsidRPr="00922D77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60493E5" wp14:editId="57273A19">
                <wp:simplePos x="0" y="0"/>
                <wp:positionH relativeFrom="page">
                  <wp:posOffset>1539240</wp:posOffset>
                </wp:positionH>
                <wp:positionV relativeFrom="paragraph">
                  <wp:posOffset>909320</wp:posOffset>
                </wp:positionV>
                <wp:extent cx="5029200" cy="2103120"/>
                <wp:effectExtent l="0" t="0" r="19050" b="11430"/>
                <wp:wrapSquare wrapText="bothSides"/>
                <wp:docPr id="14163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5008C" w14:textId="13DEDEE7" w:rsidR="00922D77" w:rsidRPr="00922D77" w:rsidRDefault="00EE1429" w:rsidP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E1429">
                              <w:rPr>
                                <w:sz w:val="44"/>
                                <w:szCs w:val="44"/>
                              </w:rPr>
                              <w:t>"I just want a platform where I can collect, bid, and sell Pokémon cards without wasting time navigating bad interfaces."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93E5" id="_x0000_s1029" type="#_x0000_t202" style="position:absolute;margin-left:121.2pt;margin-top:71.6pt;width:396pt;height:165.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" strokecolor="white [3212]">
                <v:textbox>
                  <w:txbxContent>
                    <w:p w14:paraId="5D25008C" w14:textId="13DEDEE7" w:rsidR="00922D77" w:rsidRPr="00922D77" w:rsidRDefault="00EE1429" w:rsidP="00EE1429">
                      <w:pPr>
                        <w:rPr>
                          <w:sz w:val="44"/>
                          <w:szCs w:val="44"/>
                        </w:rPr>
                      </w:pPr>
                      <w:r w:rsidRPr="00EE1429">
                        <w:rPr>
                          <w:sz w:val="44"/>
                          <w:szCs w:val="44"/>
                        </w:rPr>
                        <w:t>"I just want a platform where I can collect, bid, and sell Pokémon cards without wasting time navigating bad interfaces."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922D77">
        <w:tab/>
      </w:r>
      <w:r w:rsidR="00000000"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8389E38" w:rsidR="005D6B1A" w:rsidRDefault="005D6B1A">
      <w:pPr>
        <w:spacing w:line="200" w:lineRule="exact"/>
      </w:pPr>
    </w:p>
    <w:p w14:paraId="324AA60F" w14:textId="70A3A819" w:rsidR="005D6B1A" w:rsidRDefault="00EE1429">
      <w:pPr>
        <w:rPr>
          <w:sz w:val="62"/>
          <w:szCs w:val="62"/>
        </w:rPr>
      </w:pPr>
      <w:r w:rsidRPr="00922D77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DBE28F7" wp14:editId="040A2E90">
                <wp:simplePos x="0" y="0"/>
                <wp:positionH relativeFrom="column">
                  <wp:posOffset>123825</wp:posOffset>
                </wp:positionH>
                <wp:positionV relativeFrom="paragraph">
                  <wp:posOffset>691515</wp:posOffset>
                </wp:positionV>
                <wp:extent cx="8031480" cy="1813560"/>
                <wp:effectExtent l="0" t="0" r="26670" b="15240"/>
                <wp:wrapSquare wrapText="bothSides"/>
                <wp:docPr id="394588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148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9A9DB" w14:textId="202E0E78" w:rsidR="00EE1429" w:rsidRPr="00EE1429" w:rsidRDefault="00EE1429" w:rsidP="00EE14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EE1429">
                              <w:rPr>
                                <w:sz w:val="44"/>
                                <w:szCs w:val="44"/>
                              </w:rPr>
                              <w:t>Getting outbid without knowing.</w:t>
                            </w:r>
                          </w:p>
                          <w:p w14:paraId="75C5F7AB" w14:textId="77777777" w:rsidR="00EE1429" w:rsidRPr="00EE1429" w:rsidRDefault="00EE1429" w:rsidP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6BB5567" w14:textId="61B3C49C" w:rsidR="00EE1429" w:rsidRPr="00EE1429" w:rsidRDefault="00EE1429" w:rsidP="00EE14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EE1429">
                              <w:rPr>
                                <w:sz w:val="44"/>
                                <w:szCs w:val="44"/>
                              </w:rPr>
                              <w:t>Complicated upload interfaces.</w:t>
                            </w:r>
                          </w:p>
                          <w:p w14:paraId="1BC83B0B" w14:textId="77777777" w:rsidR="00EE1429" w:rsidRPr="00EE1429" w:rsidRDefault="00EE1429" w:rsidP="00EE142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DBEAF1B" w14:textId="529744C0" w:rsidR="00EE1429" w:rsidRPr="00EE1429" w:rsidRDefault="00EE1429" w:rsidP="00EE14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EE1429">
                              <w:rPr>
                                <w:sz w:val="44"/>
                                <w:szCs w:val="44"/>
                              </w:rPr>
                              <w:t>Poor mobile usability during bidding</w:t>
                            </w:r>
                            <w:r w:rsidRPr="00EE1429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28F7" id="_x0000_s1030" type="#_x0000_t202" style="position:absolute;margin-left:9.75pt;margin-top:54.45pt;width:632.4pt;height:142.8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" strokecolor="white [3212]">
                <v:textbox>
                  <w:txbxContent>
                    <w:p w14:paraId="0809A9DB" w14:textId="202E0E78" w:rsidR="00EE1429" w:rsidRPr="00EE1429" w:rsidRDefault="00EE1429" w:rsidP="00EE14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EE1429">
                        <w:rPr>
                          <w:sz w:val="44"/>
                          <w:szCs w:val="44"/>
                        </w:rPr>
                        <w:t>Getting outbid without knowing.</w:t>
                      </w:r>
                    </w:p>
                    <w:p w14:paraId="75C5F7AB" w14:textId="77777777" w:rsidR="00EE1429" w:rsidRPr="00EE1429" w:rsidRDefault="00EE1429" w:rsidP="00EE1429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6BB5567" w14:textId="61B3C49C" w:rsidR="00EE1429" w:rsidRPr="00EE1429" w:rsidRDefault="00EE1429" w:rsidP="00EE14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EE1429">
                        <w:rPr>
                          <w:sz w:val="44"/>
                          <w:szCs w:val="44"/>
                        </w:rPr>
                        <w:t>Complicated upload interfaces.</w:t>
                      </w:r>
                    </w:p>
                    <w:p w14:paraId="1BC83B0B" w14:textId="77777777" w:rsidR="00EE1429" w:rsidRPr="00EE1429" w:rsidRDefault="00EE1429" w:rsidP="00EE1429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DBEAF1B" w14:textId="529744C0" w:rsidR="00EE1429" w:rsidRPr="00EE1429" w:rsidRDefault="00EE1429" w:rsidP="00EE14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EE1429">
                        <w:rPr>
                          <w:sz w:val="44"/>
                          <w:szCs w:val="44"/>
                        </w:rPr>
                        <w:t>Poor mobile usability during bidding</w:t>
                      </w:r>
                      <w:r w:rsidRPr="00EE1429">
                        <w:rPr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8E5"/>
    <w:multiLevelType w:val="hybridMultilevel"/>
    <w:tmpl w:val="F13AF368"/>
    <w:lvl w:ilvl="0" w:tplc="A2A4EA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67077C8"/>
    <w:multiLevelType w:val="hybridMultilevel"/>
    <w:tmpl w:val="B2E8DEA0"/>
    <w:lvl w:ilvl="0" w:tplc="92BCB0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9423">
    <w:abstractNumId w:val="1"/>
  </w:num>
  <w:num w:numId="2" w16cid:durableId="326516758">
    <w:abstractNumId w:val="0"/>
  </w:num>
  <w:num w:numId="3" w16cid:durableId="520899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42044"/>
    <w:rsid w:val="005B1B35"/>
    <w:rsid w:val="005D6B1A"/>
    <w:rsid w:val="007B19F3"/>
    <w:rsid w:val="00922D77"/>
    <w:rsid w:val="00AA6718"/>
    <w:rsid w:val="00B170BD"/>
    <w:rsid w:val="00E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,"/>
  <w:listSeparator w:val=";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E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balutoiu Ana</cp:lastModifiedBy>
  <cp:revision>2</cp:revision>
  <dcterms:created xsi:type="dcterms:W3CDTF">2025-05-04T17:30:00Z</dcterms:created>
  <dcterms:modified xsi:type="dcterms:W3CDTF">2025-05-04T17:30:00Z</dcterms:modified>
</cp:coreProperties>
</file>